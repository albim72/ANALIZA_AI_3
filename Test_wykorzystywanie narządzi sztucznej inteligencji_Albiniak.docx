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07F8F67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A42F2E2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56C8D90" w14:textId="77777777" w:rsidR="00174471" w:rsidRPr="003E51B2" w:rsidRDefault="00174471" w:rsidP="0096437D"/>
        </w:tc>
      </w:tr>
      <w:tr w:rsidR="00005665" w:rsidRPr="00873D1B" w14:paraId="51B992C7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38AD1DD6" w14:textId="77777777" w:rsidR="00005665" w:rsidRPr="00873D1B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 w:rsidRPr="00873D1B"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645E7627" w14:textId="77777777" w:rsidR="00005665" w:rsidRPr="00873D1B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 w:rsidRPr="00873D1B">
              <w:rPr>
                <w:rFonts w:ascii="Arial" w:hAnsi="Arial" w:cs="Arial"/>
                <w:i/>
                <w:sz w:val="18"/>
                <w:szCs w:val="18"/>
              </w:rPr>
              <w:t xml:space="preserve">                   PS-06-01-Z1/03</w:t>
            </w:r>
          </w:p>
          <w:p w14:paraId="16E7B28D" w14:textId="31E5885E" w:rsidR="00005665" w:rsidRPr="00873D1B" w:rsidRDefault="00005665" w:rsidP="00005665">
            <w:pPr>
              <w:jc w:val="right"/>
            </w:pPr>
            <w:r w:rsidRPr="00873D1B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 w:rsidRPr="00873D1B">
              <w:rPr>
                <w:rFonts w:ascii="Arial" w:hAnsi="Arial" w:cs="Arial"/>
                <w:sz w:val="18"/>
                <w:szCs w:val="18"/>
              </w:rPr>
              <w:t>2</w:t>
            </w:r>
            <w:r w:rsidR="003D6C49">
              <w:rPr>
                <w:rFonts w:ascii="Arial" w:hAnsi="Arial" w:cs="Arial"/>
                <w:sz w:val="18"/>
                <w:szCs w:val="18"/>
              </w:rPr>
              <w:t>5</w:t>
            </w:r>
            <w:r w:rsidRPr="00873D1B">
              <w:rPr>
                <w:rFonts w:ascii="Arial" w:hAnsi="Arial" w:cs="Arial"/>
                <w:sz w:val="18"/>
                <w:szCs w:val="18"/>
              </w:rPr>
              <w:t>.0</w:t>
            </w:r>
            <w:r w:rsidR="003D6C49">
              <w:rPr>
                <w:rFonts w:ascii="Arial" w:hAnsi="Arial" w:cs="Arial"/>
                <w:sz w:val="18"/>
                <w:szCs w:val="18"/>
              </w:rPr>
              <w:t>2</w:t>
            </w:r>
            <w:r w:rsidRPr="00873D1B">
              <w:rPr>
                <w:rFonts w:ascii="Arial" w:hAnsi="Arial" w:cs="Arial"/>
                <w:sz w:val="18"/>
                <w:szCs w:val="18"/>
              </w:rPr>
              <w:t>.0</w:t>
            </w:r>
            <w:r w:rsidR="003D6C49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174471" w:rsidRPr="00873D1B" w14:paraId="11160CD2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6EE24F6B" w14:textId="77777777" w:rsidR="0004120E" w:rsidRDefault="00E92A88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E92A88">
              <w:rPr>
                <w:b/>
                <w:i/>
                <w:noProof/>
                <w:snapToGrid w:val="0"/>
                <w:sz w:val="32"/>
              </w:rPr>
              <w:t>Wykorzystanie narzędzi Sztucznej Inteligencji do efektywnej analizy danych</w:t>
            </w:r>
          </w:p>
          <w:p w14:paraId="1F358371" w14:textId="506B8EC1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 xml:space="preserve">Data: </w:t>
            </w:r>
            <w:r w:rsidR="003D6C49">
              <w:rPr>
                <w:b/>
                <w:i/>
                <w:snapToGrid w:val="0"/>
              </w:rPr>
              <w:t>10.03.2025 – 11.03.2025</w:t>
            </w:r>
          </w:p>
          <w:p w14:paraId="63003AB9" w14:textId="77777777" w:rsidR="002F000A" w:rsidRPr="00873D1B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Wykładowca: Marcin Albiniak</w:t>
            </w:r>
          </w:p>
          <w:p w14:paraId="1AD9BFA6" w14:textId="7A1BAE37" w:rsidR="00174471" w:rsidRPr="00873D1B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873D1B">
              <w:rPr>
                <w:b/>
                <w:i/>
                <w:snapToGrid w:val="0"/>
              </w:rPr>
              <w:t>TES_</w:t>
            </w:r>
            <w:r w:rsidR="0004120E">
              <w:rPr>
                <w:b/>
                <w:i/>
                <w:snapToGrid w:val="0"/>
              </w:rPr>
              <w:t>2</w:t>
            </w:r>
            <w:r w:rsidR="003D6C49">
              <w:rPr>
                <w:b/>
                <w:i/>
                <w:snapToGrid w:val="0"/>
              </w:rPr>
              <w:t>50310</w:t>
            </w:r>
            <w:r w:rsidRPr="00873D1B">
              <w:rPr>
                <w:b/>
                <w:i/>
                <w:snapToGrid w:val="0"/>
              </w:rPr>
              <w:t>_2551500</w:t>
            </w:r>
            <w:r w:rsidR="002F000A" w:rsidRPr="00873D1B">
              <w:rPr>
                <w:b/>
                <w:i/>
                <w:snapToGrid w:val="0"/>
              </w:rPr>
              <w:t>IN</w:t>
            </w:r>
            <w:r w:rsidR="003D6C49">
              <w:rPr>
                <w:b/>
                <w:i/>
                <w:snapToGrid w:val="0"/>
              </w:rPr>
              <w:t>T</w:t>
            </w:r>
            <w:r w:rsidRPr="00873D1B">
              <w:rPr>
                <w:b/>
                <w:i/>
                <w:snapToGrid w:val="0"/>
              </w:rPr>
              <w:t>_140408</w:t>
            </w:r>
            <w:r w:rsidR="003D6C49">
              <w:rPr>
                <w:b/>
                <w:i/>
                <w:snapToGrid w:val="0"/>
              </w:rPr>
              <w:t>AKO</w:t>
            </w:r>
            <w:r w:rsidR="00D147AB" w:rsidRPr="00873D1B">
              <w:rPr>
                <w:b/>
                <w:i/>
                <w:snapToGrid w:val="0"/>
              </w:rPr>
              <w:t>_</w:t>
            </w:r>
          </w:p>
          <w:p w14:paraId="2E9A011F" w14:textId="77777777" w:rsidR="002F000A" w:rsidRPr="00873D1B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6529D67B" w14:textId="77777777" w:rsidR="00174471" w:rsidRPr="00873D1B" w:rsidRDefault="00174471" w:rsidP="0096437D"/>
        </w:tc>
      </w:tr>
      <w:tr w:rsidR="00174471" w:rsidRPr="00873D1B" w14:paraId="1E305D41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15F6897E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2E0558E7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Wyniki – punktacja</w:t>
            </w:r>
          </w:p>
        </w:tc>
      </w:tr>
      <w:tr w:rsidR="00174471" w:rsidRPr="00873D1B" w14:paraId="4AB3984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40763718" w14:textId="051FBBC5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Imię:</w:t>
            </w:r>
            <w:r w:rsidR="003D6C49">
              <w:rPr>
                <w:b/>
                <w:i/>
              </w:rPr>
              <w:t xml:space="preserve">  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329C5925600F4200A3041AE28EE54798"/>
                </w:placeholder>
                <w:text/>
              </w:sdtPr>
              <w:sdtContent>
                <w:r w:rsidR="003D6C49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C5B34" w14:textId="1004B569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 xml:space="preserve">Maksymalna: </w:t>
            </w:r>
            <w:r w:rsidR="009B6B63" w:rsidRPr="00873D1B">
              <w:rPr>
                <w:b/>
                <w:i/>
              </w:rPr>
              <w:t xml:space="preserve">12 </w:t>
            </w:r>
            <w:r w:rsidR="0032612C" w:rsidRPr="00873D1B">
              <w:rPr>
                <w:b/>
                <w:i/>
              </w:rPr>
              <w:t>pkt.</w:t>
            </w:r>
          </w:p>
        </w:tc>
      </w:tr>
      <w:tr w:rsidR="00174471" w:rsidRPr="00873D1B" w14:paraId="60202C0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E6CDF0" w14:textId="181A6350" w:rsidR="00174471" w:rsidRPr="00873D1B" w:rsidRDefault="00174471" w:rsidP="00AD7583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Nazwisko:</w:t>
            </w:r>
            <w:r w:rsidR="007E0E97" w:rsidRPr="00873D1B">
              <w:rPr>
                <w:b/>
                <w:i/>
              </w:rPr>
              <w:t xml:space="preserve"> </w:t>
            </w:r>
            <w:r w:rsidR="003D6C49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925222879"/>
                <w:placeholder>
                  <w:docPart w:val="6F0C9F8E4B0A47AEAE94E639CF4A854C"/>
                </w:placeholder>
                <w:text/>
              </w:sdtPr>
              <w:sdtContent>
                <w:r w:rsidR="003D6C49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755B7" w14:textId="10A9345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Uzyskan</w:t>
            </w:r>
            <w:r w:rsidR="00873D1B" w:rsidRPr="00873D1B">
              <w:rPr>
                <w:b/>
                <w:i/>
              </w:rPr>
              <w:t>a</w:t>
            </w:r>
            <w:r w:rsidR="003D6C49">
              <w:rPr>
                <w:b/>
                <w:i/>
              </w:rPr>
              <w:t xml:space="preserve">:   </w:t>
            </w:r>
            <w:r w:rsidR="00873D1B" w:rsidRPr="00873D1B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</w:rPr>
                <w:id w:val="-496955318"/>
                <w:placeholder>
                  <w:docPart w:val="32E064E4639849E380C4DA8CB61F120C"/>
                </w:placeholder>
                <w:showingPlcHdr/>
                <w:text/>
              </w:sdtPr>
              <w:sdtContent>
                <w:r w:rsidR="0004120E" w:rsidRPr="005A56C2">
                  <w:rPr>
                    <w:b/>
                    <w:i/>
                    <w:color w:val="A6A6A6" w:themeColor="background1" w:themeShade="A6"/>
                  </w:rPr>
                  <w:t>…</w:t>
                </w:r>
              </w:sdtContent>
            </w:sdt>
          </w:p>
        </w:tc>
      </w:tr>
      <w:tr w:rsidR="00174471" w:rsidRPr="00873D1B" w14:paraId="65E3CCF9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4D465E50" w14:textId="0EC85200" w:rsidR="00174471" w:rsidRPr="00873D1B" w:rsidRDefault="00174471" w:rsidP="00213DCF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 w:rsidRPr="00873D1B">
              <w:rPr>
                <w:b/>
                <w:i/>
              </w:rPr>
              <w:t>Data wypełnienia testu:</w:t>
            </w:r>
            <w:r w:rsidR="007E0E97" w:rsidRPr="00873D1B">
              <w:rPr>
                <w:b/>
                <w:i/>
              </w:rPr>
              <w:t xml:space="preserve"> </w:t>
            </w:r>
            <w:r w:rsidR="007E0E97" w:rsidRPr="00873D1B">
              <w:rPr>
                <w:b/>
                <w:i/>
                <w:color w:val="A6A6A6"/>
              </w:rPr>
              <w:t xml:space="preserve"> </w:t>
            </w:r>
            <w:r w:rsidR="003D6C49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434901BA627C4E4595FB32D79191FA93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3D6C49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1F9D055F" w14:textId="77777777" w:rsidR="00174471" w:rsidRPr="00873D1B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6C942328" w14:textId="77777777" w:rsidR="00174471" w:rsidRPr="00873D1B" w:rsidRDefault="00174471" w:rsidP="00174471">
      <w:pPr>
        <w:rPr>
          <w:sz w:val="12"/>
          <w:szCs w:val="12"/>
        </w:rPr>
      </w:pPr>
    </w:p>
    <w:p w14:paraId="0A15A627" w14:textId="77777777" w:rsidR="0032612C" w:rsidRPr="00873D1B" w:rsidRDefault="0032612C" w:rsidP="0032612C">
      <w:pPr>
        <w:pStyle w:val="EgzaminPytanie"/>
        <w:rPr>
          <w:b/>
          <w:bCs/>
        </w:rPr>
      </w:pPr>
      <w:r w:rsidRPr="00873D1B">
        <w:rPr>
          <w:b/>
          <w:bCs/>
        </w:rPr>
        <w:t xml:space="preserve">1) </w:t>
      </w:r>
      <w:r w:rsidR="00E2705A" w:rsidRPr="00873D1B">
        <w:rPr>
          <w:b/>
          <w:bCs/>
        </w:rPr>
        <w:t xml:space="preserve">Środowiska do programowania w języku Python to </w:t>
      </w:r>
      <w:r w:rsidRPr="00873D1B">
        <w:rPr>
          <w:b/>
          <w:bCs/>
        </w:rPr>
        <w:t>:</w:t>
      </w:r>
    </w:p>
    <w:p w14:paraId="7B93D9F1" w14:textId="011BAB76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E2705A" w:rsidRPr="00873D1B">
        <w:rPr>
          <w:lang w:val="en-GB"/>
        </w:rPr>
        <w:t>Datalore</w:t>
      </w:r>
    </w:p>
    <w:p w14:paraId="721CE018" w14:textId="6BBC971E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</w:sdtPr>
        <w:sdtEndPr>
          <w:rPr>
            <w:rFonts w:ascii="Times New Roman" w:eastAsia="Times New Roman" w:hAnsi="Times New Roman" w:hint="default"/>
            <w:sz w:val="24"/>
            <w:szCs w:val="24"/>
          </w:rPr>
        </w:sdtEnd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-504975153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E2705A" w:rsidRPr="00873D1B">
        <w:rPr>
          <w:lang w:val="en-GB"/>
        </w:rPr>
        <w:t>PyCharm</w:t>
      </w:r>
    </w:p>
    <w:p w14:paraId="58CDE823" w14:textId="3C45945D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172536618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7149A9" w:rsidRPr="00873D1B">
        <w:rPr>
          <w:lang w:val="en-GB"/>
        </w:rPr>
        <w:t xml:space="preserve"> </w:t>
      </w:r>
      <w:r w:rsidR="00E2705A" w:rsidRPr="00873D1B">
        <w:rPr>
          <w:lang w:val="en-GB"/>
        </w:rPr>
        <w:t>Intellij</w:t>
      </w:r>
    </w:p>
    <w:p w14:paraId="6E4F6473" w14:textId="4D435BBE" w:rsidR="0032612C" w:rsidRPr="00873D1B" w:rsidRDefault="00000000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38785303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E2705A" w:rsidRPr="00873D1B">
        <w:rPr>
          <w:lang w:val="en-GB"/>
        </w:rPr>
        <w:t>Visual Studio Code</w:t>
      </w:r>
    </w:p>
    <w:p w14:paraId="76CD7288" w14:textId="0B3369AC" w:rsidR="0032612C" w:rsidRPr="00873D1B" w:rsidRDefault="0032612C" w:rsidP="00B96C18">
      <w:pPr>
        <w:pStyle w:val="EgzaminPunktacja"/>
        <w:spacing w:after="0" w:line="240" w:lineRule="auto"/>
      </w:pPr>
      <w:r w:rsidRPr="00873D1B">
        <w:t>Liczba punktów</w:t>
      </w:r>
      <w:r w:rsidR="00873D1B" w:rsidRPr="00873D1B">
        <w:t xml:space="preserve">: </w:t>
      </w:r>
      <w:sdt>
        <w:sdtPr>
          <w:rPr>
            <w:b/>
            <w:i/>
          </w:rPr>
          <w:id w:val="-1754195699"/>
          <w:placeholder>
            <w:docPart w:val="8DDCD2A176BC4305A28D613AF8823D13"/>
          </w:placeholder>
          <w:showingPlcHdr/>
          <w:text/>
        </w:sdtPr>
        <w:sdtContent>
          <w:r w:rsidR="0004120E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2A812853" w14:textId="7A345982" w:rsidR="00B96C18" w:rsidRPr="00873D1B" w:rsidRDefault="00E92A88" w:rsidP="00B96C18">
      <w:pPr>
        <w:pStyle w:val="EgzaminPytanie"/>
        <w:rPr>
          <w:b/>
          <w:bCs/>
        </w:rPr>
      </w:pPr>
      <w:r>
        <w:rPr>
          <w:b/>
          <w:bCs/>
        </w:rPr>
        <w:t>2</w:t>
      </w:r>
      <w:r w:rsidR="00B96C18" w:rsidRPr="00873D1B">
        <w:rPr>
          <w:b/>
          <w:bCs/>
        </w:rPr>
        <w:t xml:space="preserve">) </w:t>
      </w:r>
      <w:r w:rsidR="00951C40" w:rsidRPr="00873D1B">
        <w:rPr>
          <w:b/>
          <w:bCs/>
        </w:rPr>
        <w:t xml:space="preserve">Sieć neuronowa składa się z </w:t>
      </w:r>
      <w:r w:rsidR="00B96C18" w:rsidRPr="00873D1B">
        <w:rPr>
          <w:b/>
          <w:bCs/>
        </w:rPr>
        <w:t>:</w:t>
      </w:r>
    </w:p>
    <w:p w14:paraId="37F4BCF0" w14:textId="42FE2A4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024696370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-806081886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951C40" w:rsidRPr="00873D1B">
        <w:t>warstwy ukrytej</w:t>
      </w:r>
    </w:p>
    <w:p w14:paraId="43011349" w14:textId="1EC511D9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838983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951C40" w:rsidRPr="00873D1B">
        <w:t xml:space="preserve">horyzontu zdarzeń </w:t>
      </w:r>
    </w:p>
    <w:p w14:paraId="1B4DB808" w14:textId="22291EA2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439797391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</w:rPr>
                  <w:id w:val="342676157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04120E">
                    <w:rPr>
                      <w:rFonts w:ascii="MS Gothic" w:eastAsia="MS Gothic" w:hAnsi="MS Gothic" w:hint="eastAsia"/>
                      <w:sz w:val="22"/>
                      <w:szCs w:val="22"/>
                    </w:rPr>
                    <w:t>☐</w:t>
                  </w:r>
                </w:sdtContent>
              </w:sdt>
            </w:sdtContent>
          </w:sdt>
        </w:sdtContent>
      </w:sdt>
      <w:r w:rsidR="00B96C18" w:rsidRPr="00873D1B">
        <w:t xml:space="preserve"> </w:t>
      </w:r>
      <w:r w:rsidR="00951C40" w:rsidRPr="00873D1B">
        <w:t>warstwy wejściowej</w:t>
      </w:r>
    </w:p>
    <w:p w14:paraId="0F99BC96" w14:textId="37E13D5F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1932851214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951C40" w:rsidRPr="00873D1B">
        <w:t>operatora selekcji</w:t>
      </w:r>
    </w:p>
    <w:p w14:paraId="359D7472" w14:textId="447FC5CC" w:rsidR="00B96C18" w:rsidRPr="00873D1B" w:rsidRDefault="00E92A88" w:rsidP="00B96C18">
      <w:pPr>
        <w:pStyle w:val="EgzaminPytanie"/>
        <w:rPr>
          <w:b/>
          <w:bCs/>
        </w:rPr>
      </w:pPr>
      <w:r>
        <w:rPr>
          <w:b/>
          <w:bCs/>
        </w:rPr>
        <w:t>3</w:t>
      </w:r>
      <w:r w:rsidR="00B96C18" w:rsidRPr="00873D1B">
        <w:rPr>
          <w:b/>
          <w:bCs/>
        </w:rPr>
        <w:t xml:space="preserve">) </w:t>
      </w:r>
      <w:r w:rsidR="00522079" w:rsidRPr="00873D1B">
        <w:rPr>
          <w:b/>
          <w:bCs/>
        </w:rPr>
        <w:t>Algorytmy wykorzystywane w Machine Learning to</w:t>
      </w:r>
      <w:r w:rsidR="00B96C18" w:rsidRPr="00873D1B">
        <w:rPr>
          <w:b/>
          <w:bCs/>
        </w:rPr>
        <w:t>:</w:t>
      </w:r>
    </w:p>
    <w:p w14:paraId="7488FEA5" w14:textId="5E9CBCF2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</w:sdtPr>
        <w:sdtEndPr>
          <w:rPr>
            <w:rFonts w:ascii="Times New Roman" w:eastAsia="Times New Roman" w:hAnsi="Times New Roman" w:hint="default"/>
            <w:sz w:val="24"/>
            <w:szCs w:val="24"/>
          </w:rPr>
        </w:sdtEnd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1376967378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E92A88">
        <w:t>SVM</w:t>
      </w:r>
    </w:p>
    <w:p w14:paraId="469DF9DA" w14:textId="0D4613B2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2015115256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</w:rPr>
                  <w:id w:val="453064735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04120E">
                    <w:rPr>
                      <w:rFonts w:ascii="MS Gothic" w:eastAsia="MS Gothic" w:hAnsi="MS Gothic" w:hint="eastAsia"/>
                      <w:sz w:val="22"/>
                      <w:szCs w:val="22"/>
                    </w:rPr>
                    <w:t>☐</w:t>
                  </w:r>
                </w:sdtContent>
              </w:sdt>
            </w:sdtContent>
          </w:sdt>
        </w:sdtContent>
      </w:sdt>
      <w:r w:rsidR="00B96C18" w:rsidRPr="00873D1B">
        <w:t xml:space="preserve"> </w:t>
      </w:r>
      <w:r w:rsidR="00522079" w:rsidRPr="00873D1B">
        <w:t>Regresja Logistyczna</w:t>
      </w:r>
    </w:p>
    <w:p w14:paraId="3586E80D" w14:textId="19555B3F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677709455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522079" w:rsidRPr="00873D1B">
        <w:t>Fuzzy Logic</w:t>
      </w:r>
    </w:p>
    <w:p w14:paraId="13811BFC" w14:textId="22891545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358159292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</w:rPr>
                  <w:id w:val="-1000270921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04120E">
                    <w:rPr>
                      <w:rFonts w:ascii="MS Gothic" w:eastAsia="MS Gothic" w:hAnsi="MS Gothic" w:hint="eastAsia"/>
                      <w:sz w:val="22"/>
                      <w:szCs w:val="22"/>
                    </w:rPr>
                    <w:t>☐</w:t>
                  </w:r>
                </w:sdtContent>
              </w:sdt>
            </w:sdtContent>
          </w:sdt>
        </w:sdtContent>
      </w:sdt>
      <w:r w:rsidR="00B96C18" w:rsidRPr="00873D1B">
        <w:t xml:space="preserve"> </w:t>
      </w:r>
      <w:r w:rsidR="00522079" w:rsidRPr="00873D1B">
        <w:t>Neuronowa Sieć Samoucząca</w:t>
      </w:r>
    </w:p>
    <w:p w14:paraId="5B1B3D2E" w14:textId="209D2CCD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986967683"/>
          <w:placeholder>
            <w:docPart w:val="16706572227840FF91DB65D36BDD8D4D"/>
          </w:placeholder>
          <w:showingPlcHdr/>
          <w:text/>
        </w:sdtPr>
        <w:sdtContent>
          <w:r w:rsidR="0004120E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3F06F51D" w14:textId="77777777" w:rsidR="00DB697F" w:rsidRPr="00873D1B" w:rsidRDefault="00DB697F" w:rsidP="00B96C18">
      <w:pPr>
        <w:pStyle w:val="EgzaminPytanie"/>
        <w:rPr>
          <w:b/>
          <w:bCs/>
        </w:rPr>
      </w:pPr>
    </w:p>
    <w:p w14:paraId="08F6267D" w14:textId="065088C9" w:rsidR="00B96C18" w:rsidRPr="00873D1B" w:rsidRDefault="00E92A88" w:rsidP="00B96C18">
      <w:pPr>
        <w:pStyle w:val="EgzaminPytanie"/>
        <w:rPr>
          <w:b/>
          <w:bCs/>
        </w:rPr>
      </w:pPr>
      <w:r>
        <w:rPr>
          <w:b/>
          <w:bCs/>
        </w:rPr>
        <w:t>4</w:t>
      </w:r>
      <w:r w:rsidR="00B96C18" w:rsidRPr="00873D1B">
        <w:rPr>
          <w:b/>
          <w:bCs/>
        </w:rPr>
        <w:t xml:space="preserve">) </w:t>
      </w:r>
      <w:r w:rsidR="00951C40" w:rsidRPr="00873D1B">
        <w:rPr>
          <w:b/>
          <w:bCs/>
        </w:rPr>
        <w:t>Tworzenie modelu poprzez układanie warstw w Tensorflow, tworzy się za pomocą referencji:</w:t>
      </w:r>
    </w:p>
    <w:p w14:paraId="662F51CA" w14:textId="30D1ED32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</w:sdtPr>
        <w:sdtEndPr>
          <w:rPr>
            <w:rFonts w:ascii="Times New Roman" w:eastAsia="Times New Roman" w:hAnsi="Times New Roman" w:hint="default"/>
            <w:sz w:val="24"/>
            <w:szCs w:val="24"/>
          </w:rPr>
        </w:sdtEnd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-1058776140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3E7FA1" w:rsidRPr="00873D1B">
        <w:rPr>
          <w:lang w:val="en-GB"/>
        </w:rPr>
        <w:t>tensorflow.keras.layers()</w:t>
      </w:r>
    </w:p>
    <w:p w14:paraId="40619E0E" w14:textId="737F566E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99136218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3E7FA1" w:rsidRPr="00873D1B">
        <w:rPr>
          <w:lang w:val="en-GB"/>
        </w:rPr>
        <w:t>tensorflow.keras.models.Sequential()</w:t>
      </w:r>
    </w:p>
    <w:p w14:paraId="7BF95999" w14:textId="183701A7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-6211461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3E7FA1" w:rsidRPr="00873D1B">
        <w:rPr>
          <w:lang w:val="en-GB"/>
        </w:rPr>
        <w:t>scipy.layers()</w:t>
      </w:r>
    </w:p>
    <w:p w14:paraId="27EF2C9B" w14:textId="54A1634A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561827440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3E7FA1" w:rsidRPr="00873D1B">
        <w:rPr>
          <w:lang w:val="en-GB"/>
        </w:rPr>
        <w:t>pandas.df.model()</w:t>
      </w:r>
    </w:p>
    <w:p w14:paraId="1D8F110D" w14:textId="66D53947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164005003"/>
          <w:placeholder>
            <w:docPart w:val="4F34507A51BB485BA64987EE163201B2"/>
          </w:placeholder>
          <w:showingPlcHdr/>
          <w:text/>
        </w:sdtPr>
        <w:sdtContent>
          <w:r w:rsidR="0004120E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148DD1ED" w14:textId="37126516" w:rsidR="00B96C18" w:rsidRPr="00873D1B" w:rsidRDefault="00E92A88" w:rsidP="00B96C18">
      <w:pPr>
        <w:pStyle w:val="EgzaminPytanie"/>
        <w:rPr>
          <w:b/>
          <w:bCs/>
        </w:rPr>
      </w:pPr>
      <w:r>
        <w:rPr>
          <w:b/>
          <w:bCs/>
        </w:rPr>
        <w:lastRenderedPageBreak/>
        <w:t>5</w:t>
      </w:r>
      <w:r w:rsidR="00B96C18" w:rsidRPr="00873D1B">
        <w:rPr>
          <w:b/>
          <w:bCs/>
        </w:rPr>
        <w:t xml:space="preserve">) </w:t>
      </w:r>
      <w:r w:rsidR="003E7FA1" w:rsidRPr="00873D1B">
        <w:rPr>
          <w:b/>
          <w:bCs/>
        </w:rPr>
        <w:t>Podstawowymi strukturami w Pandas są</w:t>
      </w:r>
      <w:r w:rsidR="00B96C18" w:rsidRPr="00873D1B">
        <w:rPr>
          <w:b/>
          <w:bCs/>
        </w:rPr>
        <w:t>:</w:t>
      </w:r>
    </w:p>
    <w:p w14:paraId="1FBB3F66" w14:textId="21C9EFE9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73507815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2124836368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</w:rPr>
                  <w:id w:val="1383444246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04120E">
                    <w:rPr>
                      <w:rFonts w:ascii="MS Gothic" w:eastAsia="MS Gothic" w:hAnsi="MS Gothic" w:hint="eastAsia"/>
                      <w:sz w:val="22"/>
                      <w:szCs w:val="22"/>
                    </w:rPr>
                    <w:t>☐</w:t>
                  </w:r>
                </w:sdtContent>
              </w:sdt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DataFrame</w:t>
      </w:r>
    </w:p>
    <w:p w14:paraId="6D7BFEC6" w14:textId="7CDF8C43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89882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3E7FA1" w:rsidRPr="00873D1B">
        <w:rPr>
          <w:lang w:val="en-GB"/>
        </w:rPr>
        <w:t>Tuple</w:t>
      </w:r>
    </w:p>
    <w:p w14:paraId="48E9E026" w14:textId="69C2FE4F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8589695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278764577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</w:rPr>
                  <w:id w:val="-95333607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04120E">
                    <w:rPr>
                      <w:rFonts w:ascii="MS Gothic" w:eastAsia="MS Gothic" w:hAnsi="MS Gothic" w:hint="eastAsia"/>
                      <w:sz w:val="22"/>
                      <w:szCs w:val="22"/>
                    </w:rPr>
                    <w:t>☐</w:t>
                  </w:r>
                </w:sdtContent>
              </w:sdt>
            </w:sdtContent>
          </w:sdt>
        </w:sdtContent>
      </w:sdt>
      <w:r w:rsidR="00B96C18" w:rsidRPr="00873D1B">
        <w:rPr>
          <w:lang w:val="en-GB"/>
        </w:rPr>
        <w:t xml:space="preserve"> </w:t>
      </w:r>
      <w:r w:rsidR="003E7FA1" w:rsidRPr="00873D1B">
        <w:rPr>
          <w:lang w:val="en-GB"/>
        </w:rPr>
        <w:t>Series</w:t>
      </w:r>
    </w:p>
    <w:p w14:paraId="4F48F323" w14:textId="23EB8E23" w:rsidR="00B96C18" w:rsidRPr="00873D1B" w:rsidRDefault="00000000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95958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3E7FA1" w:rsidRPr="00873D1B">
        <w:rPr>
          <w:lang w:val="en-GB"/>
        </w:rPr>
        <w:t>Set</w:t>
      </w:r>
    </w:p>
    <w:p w14:paraId="3CA45DAE" w14:textId="3465F252" w:rsidR="00B96C18" w:rsidRPr="00894989" w:rsidRDefault="00B96C18" w:rsidP="00B96C18">
      <w:pPr>
        <w:pStyle w:val="EgzaminPunktacja"/>
        <w:spacing w:after="0" w:line="240" w:lineRule="auto"/>
      </w:pPr>
      <w:r w:rsidRPr="00894989">
        <w:t xml:space="preserve">Liczba punktów: </w:t>
      </w:r>
      <w:sdt>
        <w:sdtPr>
          <w:rPr>
            <w:b/>
            <w:i/>
          </w:rPr>
          <w:id w:val="-1896651014"/>
          <w:placeholder>
            <w:docPart w:val="087A38EA95F44392AF17320388ED177B"/>
          </w:placeholder>
          <w:showingPlcHdr/>
          <w:text/>
        </w:sdtPr>
        <w:sdtContent>
          <w:r w:rsidR="0004120E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08AABF7F" w14:textId="7F1AE29F" w:rsidR="00B96C18" w:rsidRPr="00873D1B" w:rsidRDefault="00E92A88" w:rsidP="00B96C18">
      <w:pPr>
        <w:pStyle w:val="EgzaminPytanie"/>
        <w:rPr>
          <w:b/>
          <w:bCs/>
        </w:rPr>
      </w:pPr>
      <w:r>
        <w:rPr>
          <w:b/>
          <w:bCs/>
        </w:rPr>
        <w:t>6</w:t>
      </w:r>
      <w:r w:rsidR="00B96C18" w:rsidRPr="00873D1B">
        <w:rPr>
          <w:b/>
          <w:bCs/>
        </w:rPr>
        <w:t xml:space="preserve">) </w:t>
      </w:r>
      <w:r w:rsidR="003E7FA1" w:rsidRPr="00873D1B">
        <w:rPr>
          <w:b/>
          <w:bCs/>
        </w:rPr>
        <w:t>Najlepszym wyborem do przetwarzania</w:t>
      </w:r>
      <w:r>
        <w:rPr>
          <w:b/>
          <w:bCs/>
        </w:rPr>
        <w:t xml:space="preserve"> tekstów</w:t>
      </w:r>
      <w:r w:rsidR="003E7FA1" w:rsidRPr="00873D1B">
        <w:rPr>
          <w:b/>
          <w:bCs/>
        </w:rPr>
        <w:t>:</w:t>
      </w:r>
    </w:p>
    <w:p w14:paraId="1981121A" w14:textId="1D875870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3227979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E92A88">
        <w:t xml:space="preserve">naiwne </w:t>
      </w:r>
      <w:r w:rsidR="003E7FA1" w:rsidRPr="00873D1B">
        <w:t>sieci bayesowskie</w:t>
      </w:r>
    </w:p>
    <w:p w14:paraId="07A0344F" w14:textId="63A13758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</w:sdtPr>
        <w:sdtEndPr>
          <w:rPr>
            <w:rFonts w:ascii="Times New Roman" w:eastAsia="Times New Roman" w:hAnsi="Times New Roman" w:hint="default"/>
            <w:sz w:val="24"/>
            <w:szCs w:val="24"/>
          </w:rPr>
        </w:sdtEnd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-1448995570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3E7FA1" w:rsidRPr="00873D1B">
        <w:t>proste sieci neuronowe</w:t>
      </w:r>
    </w:p>
    <w:p w14:paraId="28036B68" w14:textId="175FFA27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</w:sdtPr>
        <w:sdtEndPr>
          <w:rPr>
            <w:rFonts w:ascii="Times New Roman" w:eastAsia="Times New Roman" w:hAnsi="Times New Roman" w:hint="default"/>
            <w:sz w:val="24"/>
            <w:szCs w:val="24"/>
          </w:rPr>
        </w:sdtEnd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1481736068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E92A88">
        <w:t>arkusz programu Excel</w:t>
      </w:r>
    </w:p>
    <w:p w14:paraId="263C2ACE" w14:textId="37035B6F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189047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E92A88">
        <w:t>serwer SQL</w:t>
      </w:r>
    </w:p>
    <w:p w14:paraId="6D42F940" w14:textId="3B26FBD9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553810976"/>
          <w:placeholder>
            <w:docPart w:val="9518581B00204F0797B64B8513E634F2"/>
          </w:placeholder>
          <w:showingPlcHdr/>
          <w:text/>
        </w:sdtPr>
        <w:sdtContent>
          <w:r w:rsidR="0004120E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3D868DF7" w14:textId="310AF7CA" w:rsidR="00B96C18" w:rsidRPr="00873D1B" w:rsidRDefault="00E92A88" w:rsidP="00A44F0A">
      <w:pPr>
        <w:pStyle w:val="EgzaminPytanie"/>
        <w:rPr>
          <w:b/>
          <w:bCs/>
        </w:rPr>
      </w:pPr>
      <w:r>
        <w:rPr>
          <w:b/>
          <w:bCs/>
        </w:rPr>
        <w:t>7</w:t>
      </w:r>
      <w:r w:rsidR="00B96C18" w:rsidRPr="00873D1B">
        <w:rPr>
          <w:b/>
          <w:bCs/>
        </w:rPr>
        <w:t>)</w:t>
      </w:r>
      <w:r w:rsidR="00A44F0A" w:rsidRPr="00873D1B">
        <w:t xml:space="preserve"> </w:t>
      </w:r>
      <w:r w:rsidR="00A44F0A" w:rsidRPr="00873D1B">
        <w:rPr>
          <w:b/>
          <w:bCs/>
        </w:rPr>
        <w:t>jednorazowe użycie w  procesie  uczenia  wszystkich  przypadków  uczących  zawartych  w  zbiorze  uczącym to</w:t>
      </w:r>
      <w:r w:rsidR="00B96C18" w:rsidRPr="00873D1B">
        <w:rPr>
          <w:b/>
          <w:bCs/>
        </w:rPr>
        <w:t>:</w:t>
      </w:r>
    </w:p>
    <w:p w14:paraId="6E011538" w14:textId="0DF7B78B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3773008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A44F0A" w:rsidRPr="00873D1B">
        <w:t>default set</w:t>
      </w:r>
    </w:p>
    <w:p w14:paraId="3A97F30A" w14:textId="000615A5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</w:sdtPr>
        <w:sdtEndPr>
          <w:rPr>
            <w:rFonts w:ascii="Times New Roman" w:eastAsia="Times New Roman" w:hAnsi="Times New Roman" w:hint="default"/>
            <w:sz w:val="24"/>
            <w:szCs w:val="24"/>
          </w:rPr>
        </w:sdtEnd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-298767299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A44F0A" w:rsidRPr="00873D1B">
        <w:t>epoka</w:t>
      </w:r>
    </w:p>
    <w:p w14:paraId="72539D79" w14:textId="34FC9B98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138014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A44F0A" w:rsidRPr="00873D1B">
        <w:t>okres</w:t>
      </w:r>
    </w:p>
    <w:p w14:paraId="0CCD18CE" w14:textId="7E55BCF2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-381086766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element</w:t>
      </w:r>
    </w:p>
    <w:p w14:paraId="333D5567" w14:textId="1F54AD20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855806232"/>
          <w:placeholder>
            <w:docPart w:val="C18D3EF6996440FD9A2D520951965FC2"/>
          </w:placeholder>
          <w:showingPlcHdr/>
          <w:text/>
        </w:sdtPr>
        <w:sdtContent>
          <w:r w:rsidR="0004120E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53021D98" w14:textId="42C3B4B7" w:rsidR="00B96C18" w:rsidRPr="00873D1B" w:rsidRDefault="00E92A88" w:rsidP="00B96C18">
      <w:pPr>
        <w:pStyle w:val="EgzaminPytanie"/>
        <w:rPr>
          <w:b/>
          <w:bCs/>
        </w:rPr>
      </w:pPr>
      <w:r>
        <w:rPr>
          <w:b/>
          <w:bCs/>
        </w:rPr>
        <w:t>8</w:t>
      </w:r>
      <w:r w:rsidR="00B96C18" w:rsidRPr="00873D1B">
        <w:rPr>
          <w:b/>
          <w:bCs/>
        </w:rPr>
        <w:t xml:space="preserve">) </w:t>
      </w:r>
      <w:r w:rsidR="00A44F0A" w:rsidRPr="00873D1B">
        <w:rPr>
          <w:b/>
          <w:bCs/>
        </w:rPr>
        <w:t>Do algorytmów sztucznej inteligencji zaliczamy</w:t>
      </w:r>
    </w:p>
    <w:p w14:paraId="13362D82" w14:textId="0D2268C3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-1562627408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B96C18" w:rsidRPr="00873D1B">
        <w:t xml:space="preserve"> </w:t>
      </w:r>
      <w:r w:rsidR="00A44F0A" w:rsidRPr="00873D1B">
        <w:t>algorytm Euklidesa</w:t>
      </w:r>
    </w:p>
    <w:p w14:paraId="207C8D2D" w14:textId="04719336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641505433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</w:rPr>
                  <w:id w:val="1480420961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04120E">
                    <w:rPr>
                      <w:rFonts w:ascii="MS Gothic" w:eastAsia="MS Gothic" w:hAnsi="MS Gothic" w:hint="eastAsia"/>
                      <w:sz w:val="22"/>
                      <w:szCs w:val="22"/>
                    </w:rPr>
                    <w:t>☐</w:t>
                  </w:r>
                </w:sdtContent>
              </w:sdt>
            </w:sdtContent>
          </w:sdt>
        </w:sdtContent>
      </w:sdt>
      <w:r w:rsidR="00B96C18" w:rsidRPr="00873D1B">
        <w:t xml:space="preserve"> </w:t>
      </w:r>
      <w:r w:rsidR="00A44F0A" w:rsidRPr="00873D1B">
        <w:t>algorytmy sieci neuronowych</w:t>
      </w:r>
    </w:p>
    <w:p w14:paraId="6540AC9F" w14:textId="08AAB478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721355847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</w:rPr>
                  <w:id w:val="-383175497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04120E">
                    <w:rPr>
                      <w:rFonts w:ascii="MS Gothic" w:eastAsia="MS Gothic" w:hAnsi="MS Gothic" w:hint="eastAsia"/>
                      <w:sz w:val="22"/>
                      <w:szCs w:val="22"/>
                    </w:rPr>
                    <w:t>☐</w:t>
                  </w:r>
                </w:sdtContent>
              </w:sdt>
            </w:sdtContent>
          </w:sdt>
        </w:sdtContent>
      </w:sdt>
      <w:r w:rsidR="00B96C18" w:rsidRPr="00873D1B">
        <w:t xml:space="preserve"> </w:t>
      </w:r>
      <w:r w:rsidR="00A44F0A" w:rsidRPr="00873D1B">
        <w:t>algorytmy genetyczne i ewolucyjne</w:t>
      </w:r>
    </w:p>
    <w:p w14:paraId="7D2B2F38" w14:textId="21F843C9" w:rsidR="00B96C18" w:rsidRPr="00873D1B" w:rsidRDefault="00000000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33881456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A44F0A" w:rsidRPr="00873D1B">
        <w:t>klasyczne algorytmy sortujące</w:t>
      </w:r>
    </w:p>
    <w:p w14:paraId="7CBF60EA" w14:textId="6DBD5D3F" w:rsidR="00B96C18" w:rsidRPr="00873D1B" w:rsidRDefault="00B96C18" w:rsidP="00B96C18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1085645421"/>
          <w:placeholder>
            <w:docPart w:val="5CE8294FAEF246819B57340BE1EF5616"/>
          </w:placeholder>
          <w:showingPlcHdr/>
          <w:text/>
        </w:sdtPr>
        <w:sdtContent>
          <w:r w:rsidR="0004120E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54F5EEA9" w14:textId="77777777" w:rsidR="00DB697F" w:rsidRPr="00873D1B" w:rsidRDefault="00DB697F" w:rsidP="00A44F0A">
      <w:pPr>
        <w:pStyle w:val="EgzaminPytanie"/>
        <w:rPr>
          <w:b/>
          <w:bCs/>
        </w:rPr>
      </w:pPr>
    </w:p>
    <w:p w14:paraId="79D1BAC2" w14:textId="281DACC8" w:rsidR="00A44F0A" w:rsidRPr="00873D1B" w:rsidRDefault="00E92A88" w:rsidP="00A44F0A">
      <w:pPr>
        <w:pStyle w:val="EgzaminPytanie"/>
        <w:rPr>
          <w:b/>
          <w:bCs/>
        </w:rPr>
      </w:pPr>
      <w:r>
        <w:rPr>
          <w:b/>
          <w:bCs/>
        </w:rPr>
        <w:t>9</w:t>
      </w:r>
      <w:r w:rsidR="00A44F0A" w:rsidRPr="00873D1B">
        <w:rPr>
          <w:b/>
          <w:bCs/>
        </w:rPr>
        <w:t>)</w:t>
      </w:r>
      <w:r w:rsidR="00A44F0A" w:rsidRPr="00873D1B">
        <w:t xml:space="preserve"> </w:t>
      </w:r>
      <w:r>
        <w:rPr>
          <w:b/>
          <w:bCs/>
        </w:rPr>
        <w:t>Programy wykorzystujące AI</w:t>
      </w:r>
      <w:r w:rsidR="00A44F0A" w:rsidRPr="00873D1B">
        <w:rPr>
          <w:b/>
          <w:bCs/>
        </w:rPr>
        <w:t>:</w:t>
      </w:r>
    </w:p>
    <w:p w14:paraId="7DF69DDB" w14:textId="36DC9D3E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</w:sdtPr>
        <w:sdtEndPr>
          <w:rPr>
            <w:rFonts w:ascii="Times New Roman" w:eastAsia="Times New Roman" w:hAnsi="Times New Roman" w:hint="default"/>
            <w:sz w:val="24"/>
            <w:szCs w:val="24"/>
          </w:rPr>
        </w:sdtEnd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757178407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E92A88">
        <w:t>PowerBI</w:t>
      </w:r>
    </w:p>
    <w:p w14:paraId="7912E4A6" w14:textId="525A6206" w:rsidR="00A44F0A" w:rsidRPr="00233582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46966881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1914732397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E92A88" w:rsidRPr="00233582">
        <w:t xml:space="preserve"> MS Excel</w:t>
      </w:r>
    </w:p>
    <w:p w14:paraId="64DAAB84" w14:textId="7B1C80A4" w:rsidR="00A44F0A" w:rsidRPr="00233582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892573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E92A88" w:rsidRPr="00233582">
        <w:t>Forecast</w:t>
      </w:r>
    </w:p>
    <w:p w14:paraId="33F2C07E" w14:textId="3D5BCA3C" w:rsidR="00A44F0A" w:rsidRPr="00233582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-2063006119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A44F0A" w:rsidRPr="00233582">
        <w:t xml:space="preserve"> </w:t>
      </w:r>
      <w:r w:rsidR="00E92A88" w:rsidRPr="00233582">
        <w:t>ChatGPT - openai</w:t>
      </w:r>
    </w:p>
    <w:p w14:paraId="02CF7DF0" w14:textId="02D17A76" w:rsidR="00A44F0A" w:rsidRPr="00873D1B" w:rsidRDefault="00A44F0A" w:rsidP="00A44F0A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2124135297"/>
          <w:placeholder>
            <w:docPart w:val="72D34B911F51448B92483E1FCDB000DA"/>
          </w:placeholder>
          <w:showingPlcHdr/>
          <w:text/>
        </w:sdtPr>
        <w:sdtContent>
          <w:r w:rsidR="00873D1B" w:rsidRPr="00873D1B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6D1F23B2" w14:textId="0B23095D" w:rsidR="00A44F0A" w:rsidRPr="00873D1B" w:rsidRDefault="00A44F0A" w:rsidP="00A44F0A">
      <w:pPr>
        <w:pStyle w:val="EgzaminPytanie"/>
        <w:rPr>
          <w:b/>
          <w:bCs/>
        </w:rPr>
      </w:pPr>
      <w:r w:rsidRPr="00873D1B">
        <w:rPr>
          <w:b/>
          <w:bCs/>
        </w:rPr>
        <w:t>1</w:t>
      </w:r>
      <w:r w:rsidR="00E92A88">
        <w:rPr>
          <w:b/>
          <w:bCs/>
        </w:rPr>
        <w:t>0</w:t>
      </w:r>
      <w:r w:rsidRPr="00873D1B">
        <w:rPr>
          <w:b/>
          <w:bCs/>
        </w:rPr>
        <w:t xml:space="preserve">) </w:t>
      </w:r>
      <w:r w:rsidR="00522079" w:rsidRPr="00873D1B">
        <w:rPr>
          <w:b/>
          <w:bCs/>
        </w:rPr>
        <w:t>Jak należy przygotować dane do wykonania modelu predykcji w algorytmach ML i DL</w:t>
      </w:r>
      <w:r w:rsidR="00AE67CB" w:rsidRPr="00873D1B">
        <w:rPr>
          <w:b/>
          <w:bCs/>
        </w:rPr>
        <w:t>:</w:t>
      </w:r>
    </w:p>
    <w:p w14:paraId="5EA956C1" w14:textId="0E65DC55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475885822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1162360562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</w:rPr>
                  <w:id w:val="-1408766200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04120E">
                    <w:rPr>
                      <w:rFonts w:ascii="MS Gothic" w:eastAsia="MS Gothic" w:hAnsi="MS Gothic" w:hint="eastAsia"/>
                      <w:sz w:val="22"/>
                      <w:szCs w:val="22"/>
                    </w:rPr>
                    <w:t>☐</w:t>
                  </w:r>
                </w:sdtContent>
              </w:sdt>
            </w:sdtContent>
          </w:sdt>
        </w:sdtContent>
      </w:sdt>
      <w:r w:rsidR="00A44F0A" w:rsidRPr="00873D1B">
        <w:t xml:space="preserve"> </w:t>
      </w:r>
      <w:r w:rsidR="00522079" w:rsidRPr="00873D1B">
        <w:t>zn</w:t>
      </w:r>
      <w:r w:rsidR="00404F27" w:rsidRPr="00873D1B">
        <w:t>o</w:t>
      </w:r>
      <w:r w:rsidR="00522079" w:rsidRPr="00873D1B">
        <w:t>rmalizować</w:t>
      </w:r>
      <w:r w:rsidR="00404F27" w:rsidRPr="00873D1B">
        <w:t xml:space="preserve"> dane</w:t>
      </w:r>
    </w:p>
    <w:p w14:paraId="21721B08" w14:textId="06F70473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667525816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  <w:lang w:val="en-GB"/>
              </w:rPr>
              <w:id w:val="-1721512348"/>
            </w:sdtPr>
            <w:sdtContent>
              <w:sdt>
                <w:sdtPr>
                  <w:rPr>
                    <w:rFonts w:ascii="MS Gothic" w:eastAsia="MS Gothic" w:hAnsi="MS Gothic" w:hint="eastAsia"/>
                    <w:sz w:val="22"/>
                    <w:szCs w:val="22"/>
                  </w:rPr>
                  <w:id w:val="-1284653261"/>
                  <w14:checkbox>
                    <w14:checked w14:val="0"/>
                    <w14:checkedState w14:val="221A" w14:font="Calibri"/>
                    <w14:uncheckedState w14:val="2610" w14:font="MS Gothic"/>
                  </w14:checkbox>
                </w:sdtPr>
                <w:sdtContent>
                  <w:r w:rsidR="0004120E">
                    <w:rPr>
                      <w:rFonts w:ascii="MS Gothic" w:eastAsia="MS Gothic" w:hAnsi="MS Gothic" w:hint="eastAsia"/>
                      <w:sz w:val="22"/>
                      <w:szCs w:val="22"/>
                    </w:rPr>
                    <w:t>☐</w:t>
                  </w:r>
                </w:sdtContent>
              </w:sdt>
            </w:sdtContent>
          </w:sdt>
        </w:sdtContent>
      </w:sdt>
      <w:r w:rsidR="00A44F0A" w:rsidRPr="00873D1B">
        <w:t xml:space="preserve"> </w:t>
      </w:r>
      <w:r w:rsidR="00404F27" w:rsidRPr="00873D1B">
        <w:t>podzielić na zbiory: treningowy, walidacyjny i testowy</w:t>
      </w:r>
    </w:p>
    <w:p w14:paraId="3183D17B" w14:textId="7FA8EACC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8081202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04120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04120E" w:rsidRPr="000E322C">
        <w:t xml:space="preserve"> </w:t>
      </w:r>
      <w:r w:rsidR="00404F27" w:rsidRPr="00873D1B">
        <w:t>przygotować jeden duży zbiór danych</w:t>
      </w:r>
    </w:p>
    <w:p w14:paraId="290831C7" w14:textId="3C56310E" w:rsidR="00A44F0A" w:rsidRPr="00873D1B" w:rsidRDefault="00000000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896005862"/>
        </w:sdtPr>
        <w:sdtContent>
          <w:sdt>
            <w:sdtPr>
              <w:rPr>
                <w:rFonts w:ascii="MS Gothic" w:eastAsia="MS Gothic" w:hAnsi="MS Gothic" w:hint="eastAsia"/>
                <w:sz w:val="22"/>
                <w:szCs w:val="22"/>
              </w:rPr>
              <w:id w:val="983810640"/>
              <w14:checkbox>
                <w14:checked w14:val="0"/>
                <w14:checkedState w14:val="221A" w14:font="Calibri"/>
                <w14:uncheckedState w14:val="2610" w14:font="MS Gothic"/>
              </w14:checkbox>
            </w:sdtPr>
            <w:sdtContent>
              <w:r w:rsidR="0004120E">
                <w:rPr>
                  <w:rFonts w:ascii="MS Gothic" w:eastAsia="MS Gothic" w:hAnsi="MS Gothic" w:hint="eastAsia"/>
                  <w:sz w:val="22"/>
                  <w:szCs w:val="22"/>
                </w:rPr>
                <w:t>☐</w:t>
              </w:r>
            </w:sdtContent>
          </w:sdt>
        </w:sdtContent>
      </w:sdt>
      <w:r w:rsidR="00A44F0A" w:rsidRPr="00873D1B">
        <w:t xml:space="preserve"> </w:t>
      </w:r>
      <w:r w:rsidR="00404F27" w:rsidRPr="00873D1B">
        <w:t>dane przekształcić na wartości logiczne: true lub false</w:t>
      </w:r>
    </w:p>
    <w:p w14:paraId="3A6A6DD2" w14:textId="3977AC5B" w:rsidR="00A44F0A" w:rsidRDefault="00A44F0A" w:rsidP="00A44F0A">
      <w:pPr>
        <w:pStyle w:val="EgzaminPunktacja"/>
        <w:spacing w:after="0" w:line="240" w:lineRule="auto"/>
      </w:pPr>
      <w:r w:rsidRPr="00873D1B">
        <w:t xml:space="preserve">Liczba punktów: </w:t>
      </w:r>
      <w:sdt>
        <w:sdtPr>
          <w:rPr>
            <w:b/>
            <w:i/>
          </w:rPr>
          <w:id w:val="-1309088277"/>
          <w:placeholder>
            <w:docPart w:val="2044064F75354A73AAD24EABAEF5EA33"/>
          </w:placeholder>
          <w:showingPlcHdr/>
          <w:text/>
        </w:sdtPr>
        <w:sdtContent>
          <w:r w:rsidR="0004120E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2003D28E" w14:textId="77777777" w:rsidR="00A44F0A" w:rsidRPr="00B96C18" w:rsidRDefault="00A44F0A" w:rsidP="00A44F0A">
      <w:pPr>
        <w:pStyle w:val="EgzaminPytanie"/>
      </w:pPr>
    </w:p>
    <w:p w14:paraId="4DB14D14" w14:textId="77777777" w:rsidR="00B96C18" w:rsidRPr="00B96C18" w:rsidRDefault="00B96C18" w:rsidP="00B96C18">
      <w:pPr>
        <w:pStyle w:val="EgzaminPytanie"/>
      </w:pPr>
    </w:p>
    <w:sectPr w:rsidR="00B96C18" w:rsidRPr="00B96C18" w:rsidSect="00005665">
      <w:headerReference w:type="default" r:id="rId7"/>
      <w:footerReference w:type="even" r:id="rId8"/>
      <w:footerReference w:type="default" r:id="rId9"/>
      <w:footerReference w:type="first" r:id="rId10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69A497" w14:textId="77777777" w:rsidR="003C2DD6" w:rsidRDefault="003C2DD6">
      <w:r>
        <w:separator/>
      </w:r>
    </w:p>
  </w:endnote>
  <w:endnote w:type="continuationSeparator" w:id="0">
    <w:p w14:paraId="2B0A15E4" w14:textId="77777777" w:rsidR="003C2DD6" w:rsidRDefault="003C2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97FA6" w14:textId="77777777" w:rsidR="00526841" w:rsidRDefault="0052684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79B7C" w14:textId="77777777" w:rsidR="0080677B" w:rsidRPr="00340E9E" w:rsidRDefault="00340E9E" w:rsidP="00340E9E">
    <w:pPr>
      <w:pStyle w:val="Stopka"/>
      <w:jc w:val="right"/>
    </w:pPr>
    <w:r>
      <w:t xml:space="preserve">Strona </w:t>
    </w:r>
    <w:r w:rsidR="0025098A">
      <w:rPr>
        <w:b/>
        <w:bCs/>
      </w:rPr>
      <w:fldChar w:fldCharType="begin"/>
    </w:r>
    <w:r>
      <w:rPr>
        <w:b/>
        <w:bCs/>
      </w:rPr>
      <w:instrText>PAGE  \* Arabic  \* MERGEFORMAT</w:instrText>
    </w:r>
    <w:r w:rsidR="0025098A">
      <w:rPr>
        <w:b/>
        <w:bCs/>
      </w:rPr>
      <w:fldChar w:fldCharType="separate"/>
    </w:r>
    <w:r w:rsidR="00AD7583">
      <w:rPr>
        <w:b/>
        <w:bCs/>
        <w:noProof/>
      </w:rPr>
      <w:t>1</w:t>
    </w:r>
    <w:r w:rsidR="0025098A">
      <w:rPr>
        <w:b/>
        <w:bCs/>
      </w:rPr>
      <w:fldChar w:fldCharType="end"/>
    </w:r>
    <w:r>
      <w:t xml:space="preserve"> z </w:t>
    </w:r>
    <w:fldSimple w:instr="NUMPAGES  \* Arabic  \* MERGEFORMAT">
      <w:r w:rsidR="00AD7583">
        <w:rPr>
          <w:b/>
          <w:bCs/>
          <w:noProof/>
        </w:rPr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C1F92A" w14:textId="77777777" w:rsidR="00526841" w:rsidRDefault="0052684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63394" w14:textId="77777777" w:rsidR="003C2DD6" w:rsidRDefault="003C2DD6">
      <w:r>
        <w:separator/>
      </w:r>
    </w:p>
  </w:footnote>
  <w:footnote w:type="continuationSeparator" w:id="0">
    <w:p w14:paraId="2E86EE8B" w14:textId="77777777" w:rsidR="003C2DD6" w:rsidRDefault="003C2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3D045C" w14:textId="77777777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3FE30357" wp14:editId="0303FE6B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08287655">
    <w:abstractNumId w:val="0"/>
  </w:num>
  <w:num w:numId="2" w16cid:durableId="786655551">
    <w:abstractNumId w:val="1"/>
  </w:num>
  <w:num w:numId="3" w16cid:durableId="486171255">
    <w:abstractNumId w:val="2"/>
  </w:num>
  <w:num w:numId="4" w16cid:durableId="376321541">
    <w:abstractNumId w:val="3"/>
  </w:num>
  <w:num w:numId="5" w16cid:durableId="1440181051">
    <w:abstractNumId w:val="4"/>
  </w:num>
  <w:num w:numId="6" w16cid:durableId="1307395774">
    <w:abstractNumId w:val="5"/>
  </w:num>
  <w:num w:numId="7" w16cid:durableId="116876994">
    <w:abstractNumId w:val="6"/>
  </w:num>
  <w:num w:numId="8" w16cid:durableId="50420557">
    <w:abstractNumId w:val="7"/>
  </w:num>
  <w:num w:numId="9" w16cid:durableId="1732849447">
    <w:abstractNumId w:val="8"/>
  </w:num>
  <w:num w:numId="10" w16cid:durableId="1237788976">
    <w:abstractNumId w:val="9"/>
  </w:num>
  <w:num w:numId="11" w16cid:durableId="2015764616">
    <w:abstractNumId w:val="10"/>
  </w:num>
  <w:num w:numId="12" w16cid:durableId="1052656154">
    <w:abstractNumId w:val="11"/>
  </w:num>
  <w:num w:numId="13" w16cid:durableId="1195538517">
    <w:abstractNumId w:val="12"/>
  </w:num>
  <w:num w:numId="14" w16cid:durableId="1873613013">
    <w:abstractNumId w:val="13"/>
  </w:num>
  <w:num w:numId="15" w16cid:durableId="2024554278">
    <w:abstractNumId w:val="16"/>
  </w:num>
  <w:num w:numId="16" w16cid:durableId="2053070601">
    <w:abstractNumId w:val="37"/>
  </w:num>
  <w:num w:numId="17" w16cid:durableId="1247302384">
    <w:abstractNumId w:val="44"/>
  </w:num>
  <w:num w:numId="18" w16cid:durableId="1422869634">
    <w:abstractNumId w:val="14"/>
  </w:num>
  <w:num w:numId="19" w16cid:durableId="697857686">
    <w:abstractNumId w:val="33"/>
  </w:num>
  <w:num w:numId="20" w16cid:durableId="1151674538">
    <w:abstractNumId w:val="19"/>
  </w:num>
  <w:num w:numId="21" w16cid:durableId="867838666">
    <w:abstractNumId w:val="27"/>
  </w:num>
  <w:num w:numId="22" w16cid:durableId="1149594564">
    <w:abstractNumId w:val="36"/>
  </w:num>
  <w:num w:numId="23" w16cid:durableId="610162309">
    <w:abstractNumId w:val="26"/>
  </w:num>
  <w:num w:numId="24" w16cid:durableId="1768191162">
    <w:abstractNumId w:val="45"/>
  </w:num>
  <w:num w:numId="25" w16cid:durableId="841312268">
    <w:abstractNumId w:val="32"/>
  </w:num>
  <w:num w:numId="26" w16cid:durableId="260188870">
    <w:abstractNumId w:val="34"/>
  </w:num>
  <w:num w:numId="27" w16cid:durableId="764886690">
    <w:abstractNumId w:val="17"/>
  </w:num>
  <w:num w:numId="28" w16cid:durableId="1258828570">
    <w:abstractNumId w:val="23"/>
  </w:num>
  <w:num w:numId="29" w16cid:durableId="2006974843">
    <w:abstractNumId w:val="43"/>
  </w:num>
  <w:num w:numId="30" w16cid:durableId="1786578554">
    <w:abstractNumId w:val="35"/>
  </w:num>
  <w:num w:numId="31" w16cid:durableId="1168136168">
    <w:abstractNumId w:val="30"/>
  </w:num>
  <w:num w:numId="32" w16cid:durableId="689911616">
    <w:abstractNumId w:val="22"/>
  </w:num>
  <w:num w:numId="33" w16cid:durableId="341055031">
    <w:abstractNumId w:val="21"/>
  </w:num>
  <w:num w:numId="34" w16cid:durableId="300698960">
    <w:abstractNumId w:val="39"/>
  </w:num>
  <w:num w:numId="35" w16cid:durableId="916864459">
    <w:abstractNumId w:val="28"/>
  </w:num>
  <w:num w:numId="36" w16cid:durableId="125900720">
    <w:abstractNumId w:val="24"/>
  </w:num>
  <w:num w:numId="37" w16cid:durableId="443428138">
    <w:abstractNumId w:val="40"/>
  </w:num>
  <w:num w:numId="38" w16cid:durableId="210312566">
    <w:abstractNumId w:val="20"/>
  </w:num>
  <w:num w:numId="39" w16cid:durableId="1163083046">
    <w:abstractNumId w:val="29"/>
  </w:num>
  <w:num w:numId="40" w16cid:durableId="1936203937">
    <w:abstractNumId w:val="38"/>
  </w:num>
  <w:num w:numId="41" w16cid:durableId="58947371">
    <w:abstractNumId w:val="15"/>
  </w:num>
  <w:num w:numId="42" w16cid:durableId="1030689435">
    <w:abstractNumId w:val="31"/>
  </w:num>
  <w:num w:numId="43" w16cid:durableId="183135802">
    <w:abstractNumId w:val="42"/>
  </w:num>
  <w:num w:numId="44" w16cid:durableId="1496140193">
    <w:abstractNumId w:val="25"/>
  </w:num>
  <w:num w:numId="45" w16cid:durableId="929436529">
    <w:abstractNumId w:val="18"/>
  </w:num>
  <w:num w:numId="46" w16cid:durableId="1308128218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xIpTxvZTYOr67wKDzSLSMuQjE30t2zF2k4ov1V3cAF7lCkx5kDnWrGv4QOpEsQmqFrng5aE7B6BLqmWp5pnIYg==" w:salt="QxfKsLA3EVs6zuPyMUqWCg==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05665"/>
    <w:rsid w:val="00007721"/>
    <w:rsid w:val="00014246"/>
    <w:rsid w:val="0004120E"/>
    <w:rsid w:val="000872B3"/>
    <w:rsid w:val="00093645"/>
    <w:rsid w:val="000B0B28"/>
    <w:rsid w:val="000B2EBF"/>
    <w:rsid w:val="000F6E1D"/>
    <w:rsid w:val="00174471"/>
    <w:rsid w:val="00177898"/>
    <w:rsid w:val="00196A5F"/>
    <w:rsid w:val="001D4A39"/>
    <w:rsid w:val="001D6649"/>
    <w:rsid w:val="002052E7"/>
    <w:rsid w:val="00213DCF"/>
    <w:rsid w:val="00231E7F"/>
    <w:rsid w:val="00233582"/>
    <w:rsid w:val="00246042"/>
    <w:rsid w:val="0025098A"/>
    <w:rsid w:val="0026195B"/>
    <w:rsid w:val="002655B4"/>
    <w:rsid w:val="0027553C"/>
    <w:rsid w:val="002777B6"/>
    <w:rsid w:val="00284A57"/>
    <w:rsid w:val="00296727"/>
    <w:rsid w:val="002A5AB2"/>
    <w:rsid w:val="002E2A1E"/>
    <w:rsid w:val="002E68BB"/>
    <w:rsid w:val="002F000A"/>
    <w:rsid w:val="00301EC6"/>
    <w:rsid w:val="00303625"/>
    <w:rsid w:val="00313B71"/>
    <w:rsid w:val="0032612C"/>
    <w:rsid w:val="00340E9E"/>
    <w:rsid w:val="003563A4"/>
    <w:rsid w:val="00362F03"/>
    <w:rsid w:val="00363E52"/>
    <w:rsid w:val="003A7780"/>
    <w:rsid w:val="003C2DD6"/>
    <w:rsid w:val="003D6C49"/>
    <w:rsid w:val="003E51B2"/>
    <w:rsid w:val="003E7FA1"/>
    <w:rsid w:val="003F0836"/>
    <w:rsid w:val="00400AF2"/>
    <w:rsid w:val="00404F27"/>
    <w:rsid w:val="00444211"/>
    <w:rsid w:val="00451351"/>
    <w:rsid w:val="004525A6"/>
    <w:rsid w:val="00492B0F"/>
    <w:rsid w:val="004961CB"/>
    <w:rsid w:val="004A0E0D"/>
    <w:rsid w:val="004D0A65"/>
    <w:rsid w:val="004F01AD"/>
    <w:rsid w:val="0051513F"/>
    <w:rsid w:val="00516771"/>
    <w:rsid w:val="00522079"/>
    <w:rsid w:val="00524BAD"/>
    <w:rsid w:val="00526841"/>
    <w:rsid w:val="0053770D"/>
    <w:rsid w:val="00540510"/>
    <w:rsid w:val="00565867"/>
    <w:rsid w:val="005A573E"/>
    <w:rsid w:val="005F5521"/>
    <w:rsid w:val="00624A70"/>
    <w:rsid w:val="00636C55"/>
    <w:rsid w:val="006A673D"/>
    <w:rsid w:val="0070580E"/>
    <w:rsid w:val="007149A9"/>
    <w:rsid w:val="00722ED0"/>
    <w:rsid w:val="00731BF3"/>
    <w:rsid w:val="0074034D"/>
    <w:rsid w:val="00745145"/>
    <w:rsid w:val="00745B89"/>
    <w:rsid w:val="00747FD0"/>
    <w:rsid w:val="00791BC5"/>
    <w:rsid w:val="00797330"/>
    <w:rsid w:val="007A737B"/>
    <w:rsid w:val="007D0188"/>
    <w:rsid w:val="007E0E97"/>
    <w:rsid w:val="008037BB"/>
    <w:rsid w:val="00805C8E"/>
    <w:rsid w:val="0080677B"/>
    <w:rsid w:val="00811987"/>
    <w:rsid w:val="008276A7"/>
    <w:rsid w:val="00873D1B"/>
    <w:rsid w:val="00892FA5"/>
    <w:rsid w:val="00894989"/>
    <w:rsid w:val="008B0BAB"/>
    <w:rsid w:val="008C3602"/>
    <w:rsid w:val="00925BE5"/>
    <w:rsid w:val="00935164"/>
    <w:rsid w:val="00941721"/>
    <w:rsid w:val="00951C40"/>
    <w:rsid w:val="0096437D"/>
    <w:rsid w:val="0099666E"/>
    <w:rsid w:val="009A4D39"/>
    <w:rsid w:val="009B6B63"/>
    <w:rsid w:val="009C0F5C"/>
    <w:rsid w:val="009C4F8A"/>
    <w:rsid w:val="009C75D1"/>
    <w:rsid w:val="009D2DDC"/>
    <w:rsid w:val="00A20A25"/>
    <w:rsid w:val="00A31727"/>
    <w:rsid w:val="00A31EB8"/>
    <w:rsid w:val="00A32771"/>
    <w:rsid w:val="00A330B2"/>
    <w:rsid w:val="00A44F0A"/>
    <w:rsid w:val="00A7772F"/>
    <w:rsid w:val="00A838D3"/>
    <w:rsid w:val="00A94E00"/>
    <w:rsid w:val="00A96C75"/>
    <w:rsid w:val="00AD0555"/>
    <w:rsid w:val="00AD7583"/>
    <w:rsid w:val="00AE6211"/>
    <w:rsid w:val="00AE67CB"/>
    <w:rsid w:val="00AF185C"/>
    <w:rsid w:val="00B13F33"/>
    <w:rsid w:val="00B15442"/>
    <w:rsid w:val="00B373BB"/>
    <w:rsid w:val="00B81B4B"/>
    <w:rsid w:val="00B96C18"/>
    <w:rsid w:val="00BA1832"/>
    <w:rsid w:val="00BB5017"/>
    <w:rsid w:val="00BC3DBA"/>
    <w:rsid w:val="00BF3986"/>
    <w:rsid w:val="00CA546A"/>
    <w:rsid w:val="00CB1CC1"/>
    <w:rsid w:val="00CC3AA9"/>
    <w:rsid w:val="00CD2E13"/>
    <w:rsid w:val="00CE0327"/>
    <w:rsid w:val="00CE4112"/>
    <w:rsid w:val="00CF10C6"/>
    <w:rsid w:val="00CF3BB4"/>
    <w:rsid w:val="00D0425F"/>
    <w:rsid w:val="00D147AB"/>
    <w:rsid w:val="00D1555C"/>
    <w:rsid w:val="00D33072"/>
    <w:rsid w:val="00D4779E"/>
    <w:rsid w:val="00D53F74"/>
    <w:rsid w:val="00D73B2F"/>
    <w:rsid w:val="00D864D0"/>
    <w:rsid w:val="00DA68C2"/>
    <w:rsid w:val="00DA6B0B"/>
    <w:rsid w:val="00DB697F"/>
    <w:rsid w:val="00DC7AE4"/>
    <w:rsid w:val="00DF5836"/>
    <w:rsid w:val="00E05BFD"/>
    <w:rsid w:val="00E07762"/>
    <w:rsid w:val="00E2705A"/>
    <w:rsid w:val="00E34751"/>
    <w:rsid w:val="00E92A88"/>
    <w:rsid w:val="00EB3505"/>
    <w:rsid w:val="00EC2D6F"/>
    <w:rsid w:val="00EF7C07"/>
    <w:rsid w:val="00F00705"/>
    <w:rsid w:val="00F20A00"/>
    <w:rsid w:val="00F628E6"/>
    <w:rsid w:val="00F64329"/>
    <w:rsid w:val="00F65398"/>
    <w:rsid w:val="00F70FCD"/>
    <w:rsid w:val="00F84C9C"/>
    <w:rsid w:val="00F93FE4"/>
    <w:rsid w:val="00FA7760"/>
    <w:rsid w:val="00FC5044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7C4698"/>
  <w15:docId w15:val="{3FF08A5F-FE6D-4A88-887A-BEC00ED8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5098A"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25098A"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rsid w:val="0025098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rsid w:val="0025098A"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sid w:val="0025098A"/>
    <w:rPr>
      <w:rFonts w:ascii="Symbol" w:hAnsi="Symbol"/>
    </w:rPr>
  </w:style>
  <w:style w:type="character" w:customStyle="1" w:styleId="WW8Num5z0">
    <w:name w:val="WW8Num5z0"/>
    <w:rsid w:val="0025098A"/>
    <w:rPr>
      <w:rFonts w:ascii="Symbol" w:hAnsi="Symbol"/>
    </w:rPr>
  </w:style>
  <w:style w:type="character" w:customStyle="1" w:styleId="WW8Num5z1">
    <w:name w:val="WW8Num5z1"/>
    <w:rsid w:val="0025098A"/>
    <w:rPr>
      <w:rFonts w:ascii="Courier New" w:hAnsi="Courier New" w:cs="Courier New"/>
    </w:rPr>
  </w:style>
  <w:style w:type="character" w:customStyle="1" w:styleId="WW8Num5z2">
    <w:name w:val="WW8Num5z2"/>
    <w:rsid w:val="0025098A"/>
    <w:rPr>
      <w:rFonts w:ascii="Wingdings" w:hAnsi="Wingdings"/>
    </w:rPr>
  </w:style>
  <w:style w:type="character" w:customStyle="1" w:styleId="WW8Num7z0">
    <w:name w:val="WW8Num7z0"/>
    <w:rsid w:val="0025098A"/>
    <w:rPr>
      <w:rFonts w:ascii="Symbol" w:hAnsi="Symbol"/>
    </w:rPr>
  </w:style>
  <w:style w:type="character" w:customStyle="1" w:styleId="WW8Num8z0">
    <w:name w:val="WW8Num8z0"/>
    <w:rsid w:val="0025098A"/>
    <w:rPr>
      <w:rFonts w:ascii="Symbol" w:hAnsi="Symbol"/>
    </w:rPr>
  </w:style>
  <w:style w:type="character" w:customStyle="1" w:styleId="WW8Num11z1">
    <w:name w:val="WW8Num11z1"/>
    <w:rsid w:val="0025098A"/>
    <w:rPr>
      <w:rFonts w:ascii="Courier New" w:hAnsi="Courier New" w:cs="Courier New"/>
    </w:rPr>
  </w:style>
  <w:style w:type="character" w:customStyle="1" w:styleId="WW8Num11z2">
    <w:name w:val="WW8Num11z2"/>
    <w:rsid w:val="0025098A"/>
    <w:rPr>
      <w:rFonts w:ascii="Wingdings" w:hAnsi="Wingdings"/>
    </w:rPr>
  </w:style>
  <w:style w:type="character" w:customStyle="1" w:styleId="WW8Num11z3">
    <w:name w:val="WW8Num11z3"/>
    <w:rsid w:val="0025098A"/>
    <w:rPr>
      <w:rFonts w:ascii="Symbol" w:hAnsi="Symbol"/>
    </w:rPr>
  </w:style>
  <w:style w:type="character" w:customStyle="1" w:styleId="WW8Num13z0">
    <w:name w:val="WW8Num13z0"/>
    <w:rsid w:val="0025098A"/>
    <w:rPr>
      <w:rFonts w:ascii="Symbol" w:hAnsi="Symbol"/>
    </w:rPr>
  </w:style>
  <w:style w:type="character" w:customStyle="1" w:styleId="WW8Num16z0">
    <w:name w:val="WW8Num16z0"/>
    <w:rsid w:val="0025098A"/>
    <w:rPr>
      <w:rFonts w:ascii="Symbol" w:hAnsi="Symbol"/>
    </w:rPr>
  </w:style>
  <w:style w:type="character" w:customStyle="1" w:styleId="WW8Num17z0">
    <w:name w:val="WW8Num17z0"/>
    <w:rsid w:val="0025098A"/>
    <w:rPr>
      <w:rFonts w:ascii="Symbol" w:hAnsi="Symbol"/>
    </w:rPr>
  </w:style>
  <w:style w:type="character" w:customStyle="1" w:styleId="WW8Num17z1">
    <w:name w:val="WW8Num17z1"/>
    <w:rsid w:val="0025098A"/>
    <w:rPr>
      <w:rFonts w:ascii="Courier New" w:hAnsi="Courier New" w:cs="Courier New"/>
    </w:rPr>
  </w:style>
  <w:style w:type="character" w:customStyle="1" w:styleId="WW8Num17z2">
    <w:name w:val="WW8Num17z2"/>
    <w:rsid w:val="0025098A"/>
    <w:rPr>
      <w:rFonts w:ascii="Wingdings" w:hAnsi="Wingdings"/>
    </w:rPr>
  </w:style>
  <w:style w:type="character" w:customStyle="1" w:styleId="WW8Num19z0">
    <w:name w:val="WW8Num19z0"/>
    <w:rsid w:val="0025098A"/>
    <w:rPr>
      <w:rFonts w:ascii="Symbol" w:hAnsi="Symbol"/>
    </w:rPr>
  </w:style>
  <w:style w:type="character" w:customStyle="1" w:styleId="WW8Num23z0">
    <w:name w:val="WW8Num23z0"/>
    <w:rsid w:val="0025098A"/>
    <w:rPr>
      <w:rFonts w:ascii="Symbol" w:hAnsi="Symbol"/>
    </w:rPr>
  </w:style>
  <w:style w:type="character" w:customStyle="1" w:styleId="WW8Num24z0">
    <w:name w:val="WW8Num24z0"/>
    <w:rsid w:val="0025098A"/>
    <w:rPr>
      <w:rFonts w:ascii="Symbol" w:hAnsi="Symbol"/>
    </w:rPr>
  </w:style>
  <w:style w:type="character" w:customStyle="1" w:styleId="WW8Num24z1">
    <w:name w:val="WW8Num24z1"/>
    <w:rsid w:val="0025098A"/>
    <w:rPr>
      <w:rFonts w:ascii="Courier New" w:hAnsi="Courier New" w:cs="Courier New"/>
    </w:rPr>
  </w:style>
  <w:style w:type="character" w:customStyle="1" w:styleId="WW8Num24z2">
    <w:name w:val="WW8Num24z2"/>
    <w:rsid w:val="0025098A"/>
    <w:rPr>
      <w:rFonts w:ascii="Wingdings" w:hAnsi="Wingdings"/>
    </w:rPr>
  </w:style>
  <w:style w:type="character" w:customStyle="1" w:styleId="WW8Num25z0">
    <w:name w:val="WW8Num25z0"/>
    <w:rsid w:val="0025098A"/>
    <w:rPr>
      <w:rFonts w:ascii="Symbol" w:hAnsi="Symbol"/>
    </w:rPr>
  </w:style>
  <w:style w:type="character" w:customStyle="1" w:styleId="WW8Num25z1">
    <w:name w:val="WW8Num25z1"/>
    <w:rsid w:val="0025098A"/>
    <w:rPr>
      <w:rFonts w:ascii="Courier New" w:hAnsi="Courier New" w:cs="Courier New"/>
    </w:rPr>
  </w:style>
  <w:style w:type="character" w:customStyle="1" w:styleId="WW8Num25z2">
    <w:name w:val="WW8Num25z2"/>
    <w:rsid w:val="0025098A"/>
    <w:rPr>
      <w:rFonts w:ascii="Wingdings" w:hAnsi="Wingdings"/>
    </w:rPr>
  </w:style>
  <w:style w:type="character" w:customStyle="1" w:styleId="WW8Num26z0">
    <w:name w:val="WW8Num26z0"/>
    <w:rsid w:val="0025098A"/>
    <w:rPr>
      <w:rFonts w:ascii="Symbol" w:hAnsi="Symbol"/>
    </w:rPr>
  </w:style>
  <w:style w:type="character" w:customStyle="1" w:styleId="WW8Num26z1">
    <w:name w:val="WW8Num26z1"/>
    <w:rsid w:val="0025098A"/>
    <w:rPr>
      <w:rFonts w:ascii="Courier New" w:hAnsi="Courier New" w:cs="Courier New"/>
    </w:rPr>
  </w:style>
  <w:style w:type="character" w:customStyle="1" w:styleId="WW8Num26z2">
    <w:name w:val="WW8Num26z2"/>
    <w:rsid w:val="0025098A"/>
    <w:rPr>
      <w:rFonts w:ascii="Wingdings" w:hAnsi="Wingdings"/>
    </w:rPr>
  </w:style>
  <w:style w:type="character" w:customStyle="1" w:styleId="WW8Num30z0">
    <w:name w:val="WW8Num30z0"/>
    <w:rsid w:val="0025098A"/>
    <w:rPr>
      <w:rFonts w:ascii="Symbol" w:hAnsi="Symbol"/>
    </w:rPr>
  </w:style>
  <w:style w:type="character" w:customStyle="1" w:styleId="WW8Num30z1">
    <w:name w:val="WW8Num30z1"/>
    <w:rsid w:val="0025098A"/>
    <w:rPr>
      <w:rFonts w:ascii="Courier New" w:hAnsi="Courier New" w:cs="Courier New"/>
    </w:rPr>
  </w:style>
  <w:style w:type="character" w:customStyle="1" w:styleId="WW8Num30z2">
    <w:name w:val="WW8Num30z2"/>
    <w:rsid w:val="0025098A"/>
    <w:rPr>
      <w:rFonts w:ascii="Wingdings" w:hAnsi="Wingdings"/>
    </w:rPr>
  </w:style>
  <w:style w:type="character" w:customStyle="1" w:styleId="Domylnaczcionkaakapitu1">
    <w:name w:val="Domyślna czcionka akapitu1"/>
    <w:rsid w:val="0025098A"/>
  </w:style>
  <w:style w:type="character" w:styleId="Numerstrony">
    <w:name w:val="page number"/>
    <w:basedOn w:val="Domylnaczcionkaakapitu1"/>
    <w:rsid w:val="0025098A"/>
  </w:style>
  <w:style w:type="paragraph" w:customStyle="1" w:styleId="Heading">
    <w:name w:val="Heading"/>
    <w:basedOn w:val="Normalny"/>
    <w:next w:val="Tekstpodstawowy"/>
    <w:rsid w:val="0025098A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rsid w:val="0025098A"/>
    <w:pPr>
      <w:spacing w:after="120"/>
    </w:pPr>
  </w:style>
  <w:style w:type="paragraph" w:styleId="Lista">
    <w:name w:val="List"/>
    <w:basedOn w:val="Tekstpodstawowy"/>
    <w:rsid w:val="0025098A"/>
    <w:rPr>
      <w:rFonts w:ascii="Garamond" w:hAnsi="Garamond"/>
    </w:rPr>
  </w:style>
  <w:style w:type="paragraph" w:customStyle="1" w:styleId="Legenda1">
    <w:name w:val="Legenda1"/>
    <w:basedOn w:val="Normalny"/>
    <w:rsid w:val="0025098A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rsid w:val="0025098A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rsid w:val="0025098A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rsid w:val="0025098A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rsid w:val="0025098A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rsid w:val="0025098A"/>
    <w:pPr>
      <w:suppressLineNumbers/>
    </w:pPr>
  </w:style>
  <w:style w:type="paragraph" w:customStyle="1" w:styleId="TableHeading">
    <w:name w:val="Table Heading"/>
    <w:basedOn w:val="TableContents"/>
    <w:rsid w:val="0025098A"/>
    <w:pPr>
      <w:jc w:val="center"/>
    </w:pPr>
    <w:rPr>
      <w:b/>
      <w:bCs/>
    </w:rPr>
  </w:style>
  <w:style w:type="paragraph" w:customStyle="1" w:styleId="Framecontents">
    <w:name w:val="Frame contents"/>
    <w:basedOn w:val="Tekstpodstawowy"/>
    <w:rsid w:val="0025098A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13DCF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3DCF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2E064E4639849E380C4DA8CB61F120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8D075C8-0992-4E61-8D64-5DC36827D5DF}"/>
      </w:docPartPr>
      <w:docPartBody>
        <w:p w:rsidR="001707FF" w:rsidRDefault="0037437B" w:rsidP="0037437B">
          <w:pPr>
            <w:pStyle w:val="32E064E4639849E380C4DA8CB61F120C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8DDCD2A176BC4305A28D613AF8823D1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A55D9B-EE2C-4EB2-B45E-E7F71D6E6AE5}"/>
      </w:docPartPr>
      <w:docPartBody>
        <w:p w:rsidR="001707FF" w:rsidRDefault="0037437B" w:rsidP="0037437B">
          <w:pPr>
            <w:pStyle w:val="8DDCD2A176BC4305A28D613AF8823D1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16706572227840FF91DB65D36BDD8D4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47E9329-A9AE-4656-80AF-A76E409DD2F6}"/>
      </w:docPartPr>
      <w:docPartBody>
        <w:p w:rsidR="001707FF" w:rsidRDefault="0037437B" w:rsidP="0037437B">
          <w:pPr>
            <w:pStyle w:val="16706572227840FF91DB65D36BDD8D4D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C18D3EF6996440FD9A2D520951965FC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CA0D850-61E9-43C9-9321-413B974E3499}"/>
      </w:docPartPr>
      <w:docPartBody>
        <w:p w:rsidR="001707FF" w:rsidRDefault="0037437B" w:rsidP="0037437B">
          <w:pPr>
            <w:pStyle w:val="C18D3EF6996440FD9A2D520951965FC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5CE8294FAEF246819B57340BE1EF561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D4B3B-2A36-4C1C-9996-7CE09E97DE96}"/>
      </w:docPartPr>
      <w:docPartBody>
        <w:p w:rsidR="001707FF" w:rsidRDefault="0037437B" w:rsidP="0037437B">
          <w:pPr>
            <w:pStyle w:val="5CE8294FAEF246819B57340BE1EF5616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9518581B00204F0797B64B8513E634F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42E4FD5-A56B-49BE-9203-49900ACAE996}"/>
      </w:docPartPr>
      <w:docPartBody>
        <w:p w:rsidR="001707FF" w:rsidRDefault="0037437B" w:rsidP="0037437B">
          <w:pPr>
            <w:pStyle w:val="9518581B00204F0797B64B8513E634F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087A38EA95F44392AF17320388ED177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B3E2AA3-A00E-4349-A5E6-E6BAE72E78D0}"/>
      </w:docPartPr>
      <w:docPartBody>
        <w:p w:rsidR="001707FF" w:rsidRDefault="0037437B" w:rsidP="0037437B">
          <w:pPr>
            <w:pStyle w:val="087A38EA95F44392AF17320388ED177B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F34507A51BB485BA64987EE163201B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359F743-03FA-42F4-A773-35F4D8F2441B}"/>
      </w:docPartPr>
      <w:docPartBody>
        <w:p w:rsidR="001707FF" w:rsidRDefault="0037437B" w:rsidP="0037437B">
          <w:pPr>
            <w:pStyle w:val="4F34507A51BB485BA64987EE163201B2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72D34B911F51448B92483E1FCDB000D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743BB25-678B-4AB3-AA06-782BC1D95EE7}"/>
      </w:docPartPr>
      <w:docPartBody>
        <w:p w:rsidR="001707FF" w:rsidRDefault="0037437B" w:rsidP="0037437B">
          <w:pPr>
            <w:pStyle w:val="72D34B911F51448B92483E1FCDB000DA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2044064F75354A73AAD24EABAEF5EA3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2FAB0D8-2DF2-4289-B216-06D118229C78}"/>
      </w:docPartPr>
      <w:docPartBody>
        <w:p w:rsidR="001707FF" w:rsidRDefault="0037437B" w:rsidP="0037437B">
          <w:pPr>
            <w:pStyle w:val="2044064F75354A73AAD24EABAEF5EA33"/>
          </w:pPr>
          <w:r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p>
      </w:docPartBody>
    </w:docPart>
    <w:docPart>
      <w:docPartPr>
        <w:name w:val="434901BA627C4E4595FB32D79191FA9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B393059-994B-4B33-816C-B925FD241326}"/>
      </w:docPartPr>
      <w:docPartBody>
        <w:p w:rsidR="00000000" w:rsidRDefault="009210D6" w:rsidP="009210D6">
          <w:pPr>
            <w:pStyle w:val="434901BA627C4E4595FB32D79191FA9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329C5925600F4200A3041AE28EE547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C2FB714-880C-4661-9283-A371CDED88C9}"/>
      </w:docPartPr>
      <w:docPartBody>
        <w:p w:rsidR="00000000" w:rsidRDefault="009210D6" w:rsidP="009210D6">
          <w:pPr>
            <w:pStyle w:val="329C5925600F4200A3041AE28EE54798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6F0C9F8E4B0A47AEAE94E639CF4A854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D5C0E17-FB6D-4C7A-B8EF-5288CC26E181}"/>
      </w:docPartPr>
      <w:docPartBody>
        <w:p w:rsidR="00000000" w:rsidRDefault="009210D6" w:rsidP="009210D6">
          <w:pPr>
            <w:pStyle w:val="6F0C9F8E4B0A47AEAE94E639CF4A854C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0B2"/>
    <w:rsid w:val="000632FC"/>
    <w:rsid w:val="000B2EBF"/>
    <w:rsid w:val="00135582"/>
    <w:rsid w:val="001417C6"/>
    <w:rsid w:val="00165B9B"/>
    <w:rsid w:val="001707FF"/>
    <w:rsid w:val="00191096"/>
    <w:rsid w:val="00235ABE"/>
    <w:rsid w:val="00246042"/>
    <w:rsid w:val="0026532E"/>
    <w:rsid w:val="002A6CBC"/>
    <w:rsid w:val="00326DFE"/>
    <w:rsid w:val="0037437B"/>
    <w:rsid w:val="004146AA"/>
    <w:rsid w:val="00425DB5"/>
    <w:rsid w:val="00524BAD"/>
    <w:rsid w:val="00551546"/>
    <w:rsid w:val="005B05E9"/>
    <w:rsid w:val="00661C2D"/>
    <w:rsid w:val="006664C0"/>
    <w:rsid w:val="007B0ED8"/>
    <w:rsid w:val="008A55C2"/>
    <w:rsid w:val="009210D6"/>
    <w:rsid w:val="009303DC"/>
    <w:rsid w:val="00930C73"/>
    <w:rsid w:val="009A0E5B"/>
    <w:rsid w:val="009A4D39"/>
    <w:rsid w:val="009E1A23"/>
    <w:rsid w:val="00A7595A"/>
    <w:rsid w:val="00B501FE"/>
    <w:rsid w:val="00B719D6"/>
    <w:rsid w:val="00BA014D"/>
    <w:rsid w:val="00BF20B2"/>
    <w:rsid w:val="00CA1064"/>
    <w:rsid w:val="00D36269"/>
    <w:rsid w:val="00D864D0"/>
    <w:rsid w:val="00DF769F"/>
    <w:rsid w:val="00EA0334"/>
    <w:rsid w:val="00F60058"/>
    <w:rsid w:val="00FB200C"/>
    <w:rsid w:val="00FC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0632F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210D6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83947A2868C74923949F2BFB82CC6197">
    <w:name w:val="83947A2868C74923949F2BFB82CC6197"/>
    <w:rsid w:val="0037437B"/>
  </w:style>
  <w:style w:type="paragraph" w:customStyle="1" w:styleId="2965E7344D8144E89FFECEB2CD94DCBC">
    <w:name w:val="2965E7344D8144E89FFECEB2CD94DCBC"/>
    <w:rsid w:val="0037437B"/>
  </w:style>
  <w:style w:type="paragraph" w:customStyle="1" w:styleId="32E064E4639849E380C4DA8CB61F120C">
    <w:name w:val="32E064E4639849E380C4DA8CB61F120C"/>
    <w:rsid w:val="0037437B"/>
  </w:style>
  <w:style w:type="paragraph" w:customStyle="1" w:styleId="8DDCD2A176BC4305A28D613AF8823D13">
    <w:name w:val="8DDCD2A176BC4305A28D613AF8823D13"/>
    <w:rsid w:val="0037437B"/>
  </w:style>
  <w:style w:type="paragraph" w:customStyle="1" w:styleId="434901BA627C4E4595FB32D79191FA93">
    <w:name w:val="434901BA627C4E4595FB32D79191FA93"/>
    <w:rsid w:val="009210D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6706572227840FF91DB65D36BDD8D4D">
    <w:name w:val="16706572227840FF91DB65D36BDD8D4D"/>
    <w:rsid w:val="0037437B"/>
  </w:style>
  <w:style w:type="paragraph" w:customStyle="1" w:styleId="C18D3EF6996440FD9A2D520951965FC2">
    <w:name w:val="C18D3EF6996440FD9A2D520951965FC2"/>
    <w:rsid w:val="0037437B"/>
  </w:style>
  <w:style w:type="paragraph" w:customStyle="1" w:styleId="5CE8294FAEF246819B57340BE1EF5616">
    <w:name w:val="5CE8294FAEF246819B57340BE1EF5616"/>
    <w:rsid w:val="0037437B"/>
  </w:style>
  <w:style w:type="paragraph" w:customStyle="1" w:styleId="9518581B00204F0797B64B8513E634F2">
    <w:name w:val="9518581B00204F0797B64B8513E634F2"/>
    <w:rsid w:val="0037437B"/>
  </w:style>
  <w:style w:type="paragraph" w:customStyle="1" w:styleId="087A38EA95F44392AF17320388ED177B">
    <w:name w:val="087A38EA95F44392AF17320388ED177B"/>
    <w:rsid w:val="0037437B"/>
  </w:style>
  <w:style w:type="paragraph" w:customStyle="1" w:styleId="4F34507A51BB485BA64987EE163201B2">
    <w:name w:val="4F34507A51BB485BA64987EE163201B2"/>
    <w:rsid w:val="0037437B"/>
  </w:style>
  <w:style w:type="paragraph" w:customStyle="1" w:styleId="72D34B911F51448B92483E1FCDB000DA">
    <w:name w:val="72D34B911F51448B92483E1FCDB000DA"/>
    <w:rsid w:val="0037437B"/>
  </w:style>
  <w:style w:type="paragraph" w:customStyle="1" w:styleId="2044064F75354A73AAD24EABAEF5EA33">
    <w:name w:val="2044064F75354A73AAD24EABAEF5EA33"/>
    <w:rsid w:val="0037437B"/>
  </w:style>
  <w:style w:type="paragraph" w:customStyle="1" w:styleId="329C5925600F4200A3041AE28EE54798">
    <w:name w:val="329C5925600F4200A3041AE28EE54798"/>
    <w:rsid w:val="009210D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F0C9F8E4B0A47AEAE94E639CF4A854C">
    <w:name w:val="6F0C9F8E4B0A47AEAE94E639CF4A854C"/>
    <w:rsid w:val="009210D6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309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wozniak</dc:creator>
  <cp:lastModifiedBy>Aneta Korajda</cp:lastModifiedBy>
  <cp:revision>5</cp:revision>
  <cp:lastPrinted>2009-12-03T13:50:00Z</cp:lastPrinted>
  <dcterms:created xsi:type="dcterms:W3CDTF">2024-12-18T11:42:00Z</dcterms:created>
  <dcterms:modified xsi:type="dcterms:W3CDTF">2025-02-26T06:26:00Z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e96364-c6f9-43c3-b9a2-16ba8914befb_Enabled">
    <vt:lpwstr>true</vt:lpwstr>
  </property>
  <property fmtid="{D5CDD505-2E9C-101B-9397-08002B2CF9AE}" pid="3" name="MSIP_Label_bee96364-c6f9-43c3-b9a2-16ba8914befb_SetDate">
    <vt:lpwstr>2024-10-15T13:55:21Z</vt:lpwstr>
  </property>
  <property fmtid="{D5CDD505-2E9C-101B-9397-08002B2CF9AE}" pid="4" name="MSIP_Label_bee96364-c6f9-43c3-b9a2-16ba8914befb_Method">
    <vt:lpwstr>Standard</vt:lpwstr>
  </property>
  <property fmtid="{D5CDD505-2E9C-101B-9397-08002B2CF9AE}" pid="5" name="MSIP_Label_bee96364-c6f9-43c3-b9a2-16ba8914befb_Name">
    <vt:lpwstr>ffedf4fd-fdc4-f36f-f9e4-fb74c8d35f1c</vt:lpwstr>
  </property>
  <property fmtid="{D5CDD505-2E9C-101B-9397-08002B2CF9AE}" pid="6" name="MSIP_Label_bee96364-c6f9-43c3-b9a2-16ba8914befb_SiteId">
    <vt:lpwstr>c0627ec3-7e6c-493d-9763-bf943844e332</vt:lpwstr>
  </property>
  <property fmtid="{D5CDD505-2E9C-101B-9397-08002B2CF9AE}" pid="7" name="MSIP_Label_bee96364-c6f9-43c3-b9a2-16ba8914befb_ActionId">
    <vt:lpwstr>6cee4ac8-0c6b-4525-a627-73cabbfad99f</vt:lpwstr>
  </property>
  <property fmtid="{D5CDD505-2E9C-101B-9397-08002B2CF9AE}" pid="8" name="MSIP_Label_bee96364-c6f9-43c3-b9a2-16ba8914befb_ContentBits">
    <vt:lpwstr>2</vt:lpwstr>
  </property>
</Properties>
</file>